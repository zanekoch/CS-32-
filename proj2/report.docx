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08AE" w14:textId="77777777" w:rsidR="00A9204E" w:rsidRPr="00C66D07" w:rsidRDefault="00F7443A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Zane Koch</w:t>
      </w:r>
    </w:p>
    <w:p w14:paraId="5E89C936" w14:textId="261E2CC3" w:rsidR="00F7443A" w:rsidRPr="00C66D07" w:rsidRDefault="00F7443A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CS32</w:t>
      </w:r>
    </w:p>
    <w:p w14:paraId="23114A05" w14:textId="72C56842" w:rsidR="00F7443A" w:rsidRPr="00C66D07" w:rsidRDefault="00F7443A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Smallberg</w:t>
      </w:r>
    </w:p>
    <w:p w14:paraId="1A3D90D5" w14:textId="163FFA19" w:rsidR="00F7443A" w:rsidRPr="00C66D07" w:rsidRDefault="00F7443A" w:rsidP="00F7443A">
      <w:pPr>
        <w:jc w:val="center"/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Project 2 Report</w:t>
      </w:r>
    </w:p>
    <w:p w14:paraId="43B5AB54" w14:textId="77777777" w:rsidR="00F7443A" w:rsidRPr="00C66D07" w:rsidRDefault="00F7443A" w:rsidP="00F7443A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ab/>
      </w:r>
    </w:p>
    <w:p w14:paraId="1564E40E" w14:textId="44897663" w:rsidR="00F7443A" w:rsidRPr="00C66D07" w:rsidRDefault="00F7443A" w:rsidP="00F7443A">
      <w:pPr>
        <w:rPr>
          <w:rFonts w:ascii="Abadi" w:hAnsi="Abadi"/>
          <w:b/>
          <w:sz w:val="24"/>
          <w:szCs w:val="24"/>
          <w:u w:val="single"/>
        </w:rPr>
      </w:pPr>
      <w:r w:rsidRPr="00C66D07">
        <w:rPr>
          <w:rFonts w:ascii="Abadi" w:hAnsi="Abadi"/>
          <w:sz w:val="24"/>
          <w:szCs w:val="24"/>
          <w:u w:val="single"/>
        </w:rPr>
        <w:t>Design</w:t>
      </w:r>
      <w:r w:rsidRPr="00C66D07">
        <w:rPr>
          <w:rFonts w:ascii="Abadi" w:hAnsi="Abadi"/>
          <w:b/>
          <w:sz w:val="24"/>
          <w:szCs w:val="24"/>
          <w:u w:val="single"/>
        </w:rPr>
        <w:t>:</w:t>
      </w:r>
    </w:p>
    <w:p w14:paraId="2F6A5C76" w14:textId="2B7A7EF2" w:rsidR="00F7443A" w:rsidRPr="00C66D07" w:rsidRDefault="00F7443A" w:rsidP="00F7443A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 xml:space="preserve">The design of my linked list is the following: a doubly linked list made up of nodes that have a next pointer, prev pointer, and a data value of ItemType pointer to by a single head pointer. There is no tail pointer, or dummy nodes and it is not circular. </w:t>
      </w:r>
    </w:p>
    <w:p w14:paraId="5B6DE6C5" w14:textId="77777777" w:rsidR="00F7443A" w:rsidRPr="00C66D07" w:rsidRDefault="00F7443A" w:rsidP="00F7443A">
      <w:pPr>
        <w:rPr>
          <w:rFonts w:ascii="Abadi" w:hAnsi="Abadi"/>
          <w:sz w:val="24"/>
          <w:szCs w:val="24"/>
        </w:rPr>
      </w:pPr>
    </w:p>
    <w:p w14:paraId="79B47419" w14:textId="37671BF1" w:rsidR="00F7443A" w:rsidRPr="00C66D07" w:rsidRDefault="00F7443A" w:rsidP="00F7443A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A typical sequence might look like the following:</w:t>
      </w:r>
      <w:r w:rsidR="00E45958" w:rsidRPr="00C66D07">
        <w:rPr>
          <w:rFonts w:ascii="Abadi" w:hAnsi="Abadi"/>
          <w:sz w:val="24"/>
          <w:szCs w:val="24"/>
        </w:rPr>
        <w:t xml:space="preserve"> int m_size=4;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</w:tblGrid>
      <w:tr w:rsidR="00F7443A" w:rsidRPr="00C66D07" w14:paraId="69D9330B" w14:textId="77777777" w:rsidTr="00F7443A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936" w:type="dxa"/>
          </w:tcPr>
          <w:p w14:paraId="0C6A6CB6" w14:textId="758AA3C9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BA5924" wp14:editId="77DF1207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135890</wp:posOffset>
                      </wp:positionV>
                      <wp:extent cx="327660" cy="1539240"/>
                      <wp:effectExtent l="38100" t="76200" r="15240" b="22860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7660" cy="15392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D306C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32.4pt;margin-top:10.7pt;width:25.8pt;height:121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" strokecolor="#5b9bd5 [3204]" strokeweight=".5pt">
                      <v:stroke endarrow="block"/>
                    </v:shape>
                  </w:pict>
                </mc:Fallback>
              </mc:AlternateContent>
            </w:r>
            <w:r w:rsidRPr="00C66D07">
              <w:rPr>
                <w:rFonts w:ascii="Abadi" w:hAnsi="Aba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3C128" wp14:editId="17158E8B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166370</wp:posOffset>
                      </wp:positionV>
                      <wp:extent cx="525780" cy="365760"/>
                      <wp:effectExtent l="0" t="0" r="45720" b="533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78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6EB0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1.8pt;margin-top:13.1pt;width:41.4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6D07">
              <w:rPr>
                <w:rFonts w:ascii="Abadi" w:hAnsi="Abadi"/>
                <w:sz w:val="24"/>
                <w:szCs w:val="24"/>
              </w:rPr>
              <w:t>next</w:t>
            </w:r>
          </w:p>
        </w:tc>
      </w:tr>
      <w:tr w:rsidR="00F7443A" w:rsidRPr="00C66D07" w14:paraId="756F60AC" w14:textId="77777777" w:rsidTr="00F7443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36" w:type="dxa"/>
          </w:tcPr>
          <w:p w14:paraId="3637EAB9" w14:textId="180DCE9E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BC4FC0" wp14:editId="7CA88A13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160020</wp:posOffset>
                      </wp:positionV>
                      <wp:extent cx="548640" cy="480060"/>
                      <wp:effectExtent l="38100" t="38100" r="22860" b="3429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864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3B199" id="Straight Arrow Connector 11" o:spid="_x0000_s1026" type="#_x0000_t32" style="position:absolute;margin-left:31.8pt;margin-top:12.6pt;width:43.2pt;height:37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6D07">
              <w:rPr>
                <w:rFonts w:ascii="Abadi" w:hAnsi="Abadi"/>
                <w:sz w:val="24"/>
                <w:szCs w:val="24"/>
              </w:rPr>
              <w:t>Prev:</w:t>
            </w:r>
          </w:p>
          <w:p w14:paraId="1CFEC8F0" w14:textId="75A00279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nullptr</w:t>
            </w:r>
          </w:p>
        </w:tc>
      </w:tr>
      <w:tr w:rsidR="00F7443A" w:rsidRPr="00C66D07" w14:paraId="1CCE1EB6" w14:textId="77777777" w:rsidTr="00F7443A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936" w:type="dxa"/>
          </w:tcPr>
          <w:p w14:paraId="46894FFB" w14:textId="32AC778A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Data:5</w:t>
            </w:r>
          </w:p>
        </w:tc>
      </w:tr>
    </w:tbl>
    <w:p w14:paraId="7B9A0D26" w14:textId="77777777" w:rsidR="00F7443A" w:rsidRPr="00C66D07" w:rsidRDefault="00F7443A" w:rsidP="00F7443A">
      <w:pPr>
        <w:rPr>
          <w:rFonts w:ascii="Abadi" w:hAnsi="Abadi"/>
          <w:sz w:val="24"/>
          <w:szCs w:val="24"/>
        </w:rPr>
      </w:pPr>
    </w:p>
    <w:tbl>
      <w:tblPr>
        <w:tblpPr w:leftFromText="180" w:rightFromText="180" w:vertAnchor="text" w:tblpX="5413" w:tblpY="-1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</w:tblGrid>
      <w:tr w:rsidR="00F7443A" w:rsidRPr="00C66D07" w14:paraId="43B9D10A" w14:textId="77777777" w:rsidTr="00F7443A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188" w:type="dxa"/>
          </w:tcPr>
          <w:p w14:paraId="42C802B4" w14:textId="77777777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Next:</w:t>
            </w:r>
          </w:p>
          <w:p w14:paraId="3030304D" w14:textId="777F2081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nullptr</w:t>
            </w:r>
          </w:p>
        </w:tc>
      </w:tr>
      <w:tr w:rsidR="00F7443A" w:rsidRPr="00C66D07" w14:paraId="30B14729" w14:textId="77777777" w:rsidTr="00F7443A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188" w:type="dxa"/>
          </w:tcPr>
          <w:p w14:paraId="5C1F1D3B" w14:textId="7D358C22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Prev</w:t>
            </w:r>
          </w:p>
        </w:tc>
      </w:tr>
      <w:tr w:rsidR="00F7443A" w:rsidRPr="00C66D07" w14:paraId="4621F1D8" w14:textId="77777777" w:rsidTr="00F7443A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188" w:type="dxa"/>
          </w:tcPr>
          <w:p w14:paraId="588A2107" w14:textId="6D8AEC36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Data:60</w:t>
            </w:r>
          </w:p>
        </w:tc>
      </w:tr>
    </w:tbl>
    <w:p w14:paraId="78D5E4B9" w14:textId="63D849F4" w:rsidR="00F7443A" w:rsidRPr="00C66D07" w:rsidRDefault="00F7443A" w:rsidP="00F7443A">
      <w:pPr>
        <w:rPr>
          <w:rFonts w:ascii="Abadi" w:hAnsi="Abadi"/>
          <w:sz w:val="24"/>
          <w:szCs w:val="24"/>
        </w:rPr>
      </w:pPr>
    </w:p>
    <w:tbl>
      <w:tblPr>
        <w:tblpPr w:leftFromText="180" w:rightFromText="180" w:vertAnchor="text" w:tblpX="3133" w:tblpY="-18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"/>
      </w:tblGrid>
      <w:tr w:rsidR="00F7443A" w:rsidRPr="00C66D07" w14:paraId="2C08485E" w14:textId="77777777" w:rsidTr="00F7443A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308" w:type="dxa"/>
          </w:tcPr>
          <w:p w14:paraId="6740624E" w14:textId="531EE752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9D0F60" wp14:editId="6BBF0E0A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84455</wp:posOffset>
                      </wp:positionV>
                      <wp:extent cx="868680" cy="91440"/>
                      <wp:effectExtent l="0" t="57150" r="26670" b="228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8680" cy="91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E769B" id="Straight Arrow Connector 8" o:spid="_x0000_s1026" type="#_x0000_t32" style="position:absolute;margin-left:46.55pt;margin-top:6.65pt;width:68.4pt;height:7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6D07">
              <w:rPr>
                <w:rFonts w:ascii="Abadi" w:hAnsi="Abadi"/>
                <w:sz w:val="24"/>
                <w:szCs w:val="24"/>
              </w:rPr>
              <w:t>Next</w:t>
            </w:r>
          </w:p>
        </w:tc>
      </w:tr>
      <w:tr w:rsidR="00F7443A" w:rsidRPr="00C66D07" w14:paraId="34AB6A6B" w14:textId="77777777" w:rsidTr="00F7443A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1308" w:type="dxa"/>
          </w:tcPr>
          <w:p w14:paraId="585AF665" w14:textId="3680C784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72D0D9" wp14:editId="42572BF6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215265</wp:posOffset>
                      </wp:positionV>
                      <wp:extent cx="1028700" cy="45720"/>
                      <wp:effectExtent l="38100" t="38100" r="19050" b="876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8700" cy="45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22F62" id="Straight Arrow Connector 9" o:spid="_x0000_s1026" type="#_x0000_t32" style="position:absolute;margin-left:41.75pt;margin-top:16.95pt;width:81pt;height:3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6D07">
              <w:rPr>
                <w:rFonts w:ascii="Abadi" w:hAnsi="Abadi"/>
                <w:sz w:val="24"/>
                <w:szCs w:val="24"/>
              </w:rPr>
              <w:t>Prev</w:t>
            </w:r>
          </w:p>
        </w:tc>
      </w:tr>
      <w:tr w:rsidR="00F7443A" w:rsidRPr="00C66D07" w14:paraId="758AAB3D" w14:textId="77777777" w:rsidTr="00F7443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308" w:type="dxa"/>
          </w:tcPr>
          <w:p w14:paraId="37FCBA7A" w14:textId="5B023A73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Data:42</w:t>
            </w:r>
          </w:p>
        </w:tc>
      </w:tr>
    </w:tbl>
    <w:p w14:paraId="6849E13E" w14:textId="54707218" w:rsidR="00F7443A" w:rsidRPr="00C66D07" w:rsidRDefault="00F7443A" w:rsidP="00F7443A">
      <w:pPr>
        <w:rPr>
          <w:rFonts w:ascii="Abadi" w:hAnsi="Abadi"/>
          <w:sz w:val="24"/>
          <w:szCs w:val="24"/>
        </w:rPr>
      </w:pPr>
    </w:p>
    <w:tbl>
      <w:tblPr>
        <w:tblpPr w:leftFromText="180" w:rightFromText="180" w:vertAnchor="text" w:tblpX="1453" w:tblpY="-19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2"/>
      </w:tblGrid>
      <w:tr w:rsidR="00F7443A" w:rsidRPr="00C66D07" w14:paraId="1CBF4162" w14:textId="77777777" w:rsidTr="00F7443A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092" w:type="dxa"/>
          </w:tcPr>
          <w:p w14:paraId="0CCC82B6" w14:textId="6A7BACD2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A1DB51" wp14:editId="49440517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48895</wp:posOffset>
                      </wp:positionV>
                      <wp:extent cx="594360" cy="106680"/>
                      <wp:effectExtent l="0" t="57150" r="15240" b="266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436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9856E" id="Straight Arrow Connector 7" o:spid="_x0000_s1026" type="#_x0000_t32" style="position:absolute;margin-left:41.15pt;margin-top:3.85pt;width:46.8pt;height:8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6D07">
              <w:rPr>
                <w:rFonts w:ascii="Abadi" w:hAnsi="Abadi"/>
                <w:sz w:val="24"/>
                <w:szCs w:val="24"/>
              </w:rPr>
              <w:t>next</w:t>
            </w:r>
          </w:p>
        </w:tc>
      </w:tr>
      <w:tr w:rsidR="00F7443A" w:rsidRPr="00C66D07" w14:paraId="4B59A2F4" w14:textId="77777777" w:rsidTr="00F7443A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092" w:type="dxa"/>
          </w:tcPr>
          <w:p w14:paraId="4A0F6319" w14:textId="51659AF1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F5FCDF" wp14:editId="133E6A43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225425</wp:posOffset>
                      </wp:positionV>
                      <wp:extent cx="762000" cy="129540"/>
                      <wp:effectExtent l="38100" t="0" r="19050" b="800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98C875" id="Straight Arrow Connector 10" o:spid="_x0000_s1026" type="#_x0000_t32" style="position:absolute;margin-left:27.95pt;margin-top:17.75pt;width:60pt;height:10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6D07">
              <w:rPr>
                <w:rFonts w:ascii="Abadi" w:hAnsi="Abadi"/>
                <w:sz w:val="24"/>
                <w:szCs w:val="24"/>
              </w:rPr>
              <w:t>prev</w:t>
            </w:r>
          </w:p>
        </w:tc>
      </w:tr>
      <w:tr w:rsidR="00F7443A" w:rsidRPr="00C66D07" w14:paraId="3C98FEB6" w14:textId="77777777" w:rsidTr="00F7443A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092" w:type="dxa"/>
          </w:tcPr>
          <w:p w14:paraId="0558D967" w14:textId="05E4DF22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Data:6</w:t>
            </w:r>
          </w:p>
        </w:tc>
      </w:tr>
    </w:tbl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0"/>
      </w:tblGrid>
      <w:tr w:rsidR="00F7443A" w:rsidRPr="00C66D07" w14:paraId="50FDBDEC" w14:textId="77777777" w:rsidTr="00F7443A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200" w:type="dxa"/>
          </w:tcPr>
          <w:p w14:paraId="2CC9B3A6" w14:textId="01DADB64" w:rsidR="00F7443A" w:rsidRPr="00C66D07" w:rsidRDefault="00F7443A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M_head</w:t>
            </w:r>
          </w:p>
        </w:tc>
      </w:tr>
    </w:tbl>
    <w:p w14:paraId="7A3C3F92" w14:textId="01D4FA23" w:rsidR="00F7443A" w:rsidRPr="00C66D07" w:rsidRDefault="00E45958" w:rsidP="00F7443A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A typical empty sequence might look like the following: int m_size=0;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</w:tblGrid>
      <w:tr w:rsidR="00E45958" w:rsidRPr="00C66D07" w14:paraId="1F6DBA2C" w14:textId="77777777" w:rsidTr="00E45958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524" w:type="dxa"/>
          </w:tcPr>
          <w:p w14:paraId="6782DD8C" w14:textId="77777777" w:rsidR="00E45958" w:rsidRPr="00C66D07" w:rsidRDefault="00E45958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M_head:</w:t>
            </w:r>
          </w:p>
          <w:p w14:paraId="3269C9C1" w14:textId="05D4592B" w:rsidR="00E45958" w:rsidRPr="00C66D07" w:rsidRDefault="00E45958" w:rsidP="00F7443A">
            <w:pPr>
              <w:rPr>
                <w:rFonts w:ascii="Abadi" w:hAnsi="Abadi"/>
                <w:sz w:val="24"/>
                <w:szCs w:val="24"/>
              </w:rPr>
            </w:pPr>
            <w:r w:rsidRPr="00C66D07">
              <w:rPr>
                <w:rFonts w:ascii="Abadi" w:hAnsi="Abadi"/>
                <w:sz w:val="24"/>
                <w:szCs w:val="24"/>
              </w:rPr>
              <w:t>nullptr</w:t>
            </w:r>
          </w:p>
        </w:tc>
      </w:tr>
    </w:tbl>
    <w:p w14:paraId="1FBE1165" w14:textId="628CC4DD" w:rsidR="00E45958" w:rsidRPr="00C66D07" w:rsidRDefault="00E45958" w:rsidP="00F7443A">
      <w:pPr>
        <w:rPr>
          <w:rFonts w:ascii="Abadi" w:hAnsi="Abadi"/>
          <w:sz w:val="24"/>
          <w:szCs w:val="24"/>
        </w:rPr>
      </w:pPr>
    </w:p>
    <w:p w14:paraId="4D693C4F" w14:textId="68E7B2D2" w:rsidR="00E45958" w:rsidRPr="00C66D07" w:rsidRDefault="00E45958" w:rsidP="00F7443A">
      <w:pPr>
        <w:rPr>
          <w:rFonts w:ascii="Abadi" w:hAnsi="Abadi"/>
          <w:sz w:val="24"/>
          <w:szCs w:val="24"/>
          <w:u w:val="single"/>
        </w:rPr>
      </w:pPr>
      <w:r w:rsidRPr="00C66D07">
        <w:rPr>
          <w:rFonts w:ascii="Abadi" w:hAnsi="Abadi"/>
          <w:sz w:val="24"/>
          <w:szCs w:val="24"/>
          <w:u w:val="single"/>
        </w:rPr>
        <w:t>Pseudo code:</w:t>
      </w:r>
    </w:p>
    <w:p w14:paraId="1BC40D37" w14:textId="4C8EF979" w:rsidR="00E45958" w:rsidRPr="00C66D07" w:rsidRDefault="00E45958" w:rsidP="00F7443A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~Sequence:</w:t>
      </w:r>
    </w:p>
    <w:p w14:paraId="347B15D6" w14:textId="77777777" w:rsidR="00E45958" w:rsidRPr="00C66D07" w:rsidRDefault="00E45958" w:rsidP="00E45958">
      <w:pPr>
        <w:pStyle w:val="ListParagraph"/>
        <w:numPr>
          <w:ilvl w:val="0"/>
          <w:numId w:val="24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If the list is empty delete m_head</w:t>
      </w:r>
    </w:p>
    <w:p w14:paraId="21F82A0C" w14:textId="7101799F" w:rsidR="00E45958" w:rsidRPr="00C66D07" w:rsidRDefault="00E45958" w:rsidP="00E45958">
      <w:pPr>
        <w:pStyle w:val="ListParagraph"/>
        <w:numPr>
          <w:ilvl w:val="0"/>
          <w:numId w:val="24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Otherwise:</w:t>
      </w:r>
    </w:p>
    <w:p w14:paraId="60A3C285" w14:textId="51F7714A" w:rsidR="00E45958" w:rsidRPr="00C66D07" w:rsidRDefault="00E45958" w:rsidP="00E45958">
      <w:pPr>
        <w:pStyle w:val="ListParagraph"/>
        <w:numPr>
          <w:ilvl w:val="0"/>
          <w:numId w:val="24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Loop through all nodes using two pointers</w:t>
      </w:r>
    </w:p>
    <w:p w14:paraId="1CC1F94E" w14:textId="5671143D" w:rsidR="00E45958" w:rsidRPr="00C66D07" w:rsidRDefault="00E45958" w:rsidP="00E45958">
      <w:pPr>
        <w:pStyle w:val="ListParagraph"/>
        <w:numPr>
          <w:ilvl w:val="0"/>
          <w:numId w:val="24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Delete each node</w:t>
      </w:r>
    </w:p>
    <w:p w14:paraId="4B225A80" w14:textId="1104ED80" w:rsidR="00E45958" w:rsidRPr="00C66D07" w:rsidRDefault="00E45958" w:rsidP="00E45958">
      <w:pPr>
        <w:pStyle w:val="ListParagraph"/>
        <w:numPr>
          <w:ilvl w:val="0"/>
          <w:numId w:val="24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Delete the pointers</w:t>
      </w:r>
    </w:p>
    <w:p w14:paraId="05180073" w14:textId="43C51079" w:rsidR="00E45958" w:rsidRPr="00C66D07" w:rsidRDefault="00E45958" w:rsidP="00E45958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Sequence(const Sequence&amp; old) //copy constructor:</w:t>
      </w:r>
    </w:p>
    <w:p w14:paraId="58DAD0CF" w14:textId="63B6FB91" w:rsidR="00E45958" w:rsidRPr="00C66D07" w:rsidRDefault="00E45958" w:rsidP="00E45958">
      <w:pPr>
        <w:pStyle w:val="ListParagraph"/>
        <w:numPr>
          <w:ilvl w:val="0"/>
          <w:numId w:val="25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If the new sequence is not the same as the old:</w:t>
      </w:r>
    </w:p>
    <w:p w14:paraId="7DDDE348" w14:textId="38EE8137" w:rsidR="00E45958" w:rsidRPr="00C66D07" w:rsidRDefault="00E45958" w:rsidP="00E45958">
      <w:pPr>
        <w:pStyle w:val="ListParagraph"/>
        <w:numPr>
          <w:ilvl w:val="0"/>
          <w:numId w:val="25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Set m_head to nullptr</w:t>
      </w:r>
    </w:p>
    <w:p w14:paraId="30E34717" w14:textId="6248465D" w:rsidR="00E45958" w:rsidRPr="00C66D07" w:rsidRDefault="00E45958" w:rsidP="00E45958">
      <w:pPr>
        <w:pStyle w:val="ListParagraph"/>
        <w:numPr>
          <w:ilvl w:val="0"/>
          <w:numId w:val="25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Loop each time ‘getting’ value of a node from old and creating a new node with this value using sequence::insert</w:t>
      </w:r>
    </w:p>
    <w:p w14:paraId="09C0523A" w14:textId="180589CE" w:rsidR="00E45958" w:rsidRPr="00C66D07" w:rsidRDefault="00E45958" w:rsidP="00E45958">
      <w:pPr>
        <w:pStyle w:val="ListParagraph"/>
        <w:numPr>
          <w:ilvl w:val="0"/>
          <w:numId w:val="25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Set m_size to old m_size</w:t>
      </w:r>
    </w:p>
    <w:p w14:paraId="278466AC" w14:textId="7B777D4A" w:rsidR="00E45958" w:rsidRDefault="00E45958" w:rsidP="00E45958">
      <w:pPr>
        <w:pStyle w:val="ListParagraph"/>
        <w:numPr>
          <w:ilvl w:val="0"/>
          <w:numId w:val="25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Otherwise do nothing</w:t>
      </w:r>
    </w:p>
    <w:p w14:paraId="320E8ABA" w14:textId="0FFD8DE0" w:rsidR="002D3CCD" w:rsidRDefault="002D3CCD" w:rsidP="002D3CC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Assignment operator:</w:t>
      </w:r>
    </w:p>
    <w:p w14:paraId="0D387A55" w14:textId="7578D335" w:rsidR="002D3CCD" w:rsidRDefault="002D3CCD" w:rsidP="002D3CCD">
      <w:pPr>
        <w:pStyle w:val="ListParagraph"/>
        <w:numPr>
          <w:ilvl w:val="0"/>
          <w:numId w:val="3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Check if this is equal to argument</w:t>
      </w:r>
    </w:p>
    <w:p w14:paraId="374B837A" w14:textId="60346CB8" w:rsidR="002D3CCD" w:rsidRDefault="002D3CCD" w:rsidP="002D3CCD">
      <w:pPr>
        <w:pStyle w:val="ListParagraph"/>
        <w:numPr>
          <w:ilvl w:val="0"/>
          <w:numId w:val="3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If so return the this object</w:t>
      </w:r>
    </w:p>
    <w:p w14:paraId="563BB3D9" w14:textId="79D6F2DB" w:rsidR="002D3CCD" w:rsidRPr="002D3CCD" w:rsidRDefault="002D3CCD" w:rsidP="002D3CCD">
      <w:pPr>
        <w:pStyle w:val="ListParagraph"/>
        <w:numPr>
          <w:ilvl w:val="0"/>
          <w:numId w:val="3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Otherwise set this’s attritubutes to the arguments and return pointer to this</w:t>
      </w:r>
    </w:p>
    <w:p w14:paraId="43ADEDCB" w14:textId="28BCDD4E" w:rsidR="00E45958" w:rsidRPr="00C66D07" w:rsidRDefault="00E45958" w:rsidP="00E45958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Sequence::insert(int pos, const ItemType value):</w:t>
      </w:r>
    </w:p>
    <w:p w14:paraId="7082B44D" w14:textId="1A0C58B4" w:rsidR="00E45958" w:rsidRPr="00C66D07" w:rsidRDefault="00E45958" w:rsidP="00E45958">
      <w:pPr>
        <w:pStyle w:val="ListParagraph"/>
        <w:numPr>
          <w:ilvl w:val="0"/>
          <w:numId w:val="26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If the position is not valid return false</w:t>
      </w:r>
    </w:p>
    <w:p w14:paraId="66B3BBA4" w14:textId="45659A63" w:rsidR="00E45958" w:rsidRPr="00C66D07" w:rsidRDefault="00157A12" w:rsidP="00E45958">
      <w:pPr>
        <w:pStyle w:val="ListParagraph"/>
        <w:numPr>
          <w:ilvl w:val="0"/>
          <w:numId w:val="26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Otherwise if it’s the first node added, create a node and point head to it</w:t>
      </w:r>
    </w:p>
    <w:p w14:paraId="658EB0E7" w14:textId="5FC20871" w:rsidR="00157A12" w:rsidRPr="00C66D07" w:rsidRDefault="00157A12" w:rsidP="00E45958">
      <w:pPr>
        <w:pStyle w:val="ListParagraph"/>
        <w:numPr>
          <w:ilvl w:val="0"/>
          <w:numId w:val="26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lastRenderedPageBreak/>
        <w:t>Otherwise if its being add to position, create a node and move pointers accordingly</w:t>
      </w:r>
    </w:p>
    <w:p w14:paraId="31CAB77C" w14:textId="08E71A7A" w:rsidR="00157A12" w:rsidRPr="00C66D07" w:rsidRDefault="00157A12" w:rsidP="00E45958">
      <w:pPr>
        <w:pStyle w:val="ListParagraph"/>
        <w:numPr>
          <w:ilvl w:val="0"/>
          <w:numId w:val="26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Otherwise if its being added to end of list, create a node and point old last node to it</w:t>
      </w:r>
    </w:p>
    <w:p w14:paraId="24EF718B" w14:textId="245DD9FF" w:rsidR="00157A12" w:rsidRPr="00C66D07" w:rsidRDefault="00157A12" w:rsidP="00E45958">
      <w:pPr>
        <w:pStyle w:val="ListParagraph"/>
        <w:numPr>
          <w:ilvl w:val="0"/>
          <w:numId w:val="26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Otherwise if its being added to middle of list, create a node and point nodes around it to it</w:t>
      </w:r>
    </w:p>
    <w:p w14:paraId="3F80D00C" w14:textId="313FC9E2" w:rsidR="00157A12" w:rsidRPr="00C66D07" w:rsidRDefault="00157A12" w:rsidP="00157A12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Sequence::insert(const Itemtype&amp; value):</w:t>
      </w:r>
    </w:p>
    <w:p w14:paraId="7730B166" w14:textId="77011272" w:rsidR="00157A12" w:rsidRPr="00C66D07" w:rsidRDefault="00157A12" w:rsidP="00157A12">
      <w:pPr>
        <w:pStyle w:val="ListParagraph"/>
        <w:numPr>
          <w:ilvl w:val="0"/>
          <w:numId w:val="27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Loop over all nodes currently in linked list</w:t>
      </w:r>
    </w:p>
    <w:p w14:paraId="0E2B15FB" w14:textId="13300967" w:rsidR="00157A12" w:rsidRPr="00C66D07" w:rsidRDefault="00157A12" w:rsidP="00157A12">
      <w:pPr>
        <w:pStyle w:val="ListParagraph"/>
        <w:numPr>
          <w:ilvl w:val="0"/>
          <w:numId w:val="27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Get each nodes value</w:t>
      </w:r>
    </w:p>
    <w:p w14:paraId="34E55E61" w14:textId="0DBC83DC" w:rsidR="00157A12" w:rsidRPr="00C66D07" w:rsidRDefault="00157A12" w:rsidP="00157A12">
      <w:pPr>
        <w:pStyle w:val="ListParagraph"/>
        <w:numPr>
          <w:ilvl w:val="0"/>
          <w:numId w:val="27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Comare this value to value in function argument</w:t>
      </w:r>
    </w:p>
    <w:p w14:paraId="141B3F1B" w14:textId="79FCB859" w:rsidR="00157A12" w:rsidRPr="00C66D07" w:rsidRDefault="00157A12" w:rsidP="00157A12">
      <w:pPr>
        <w:pStyle w:val="ListParagraph"/>
        <w:numPr>
          <w:ilvl w:val="0"/>
          <w:numId w:val="27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Insert when find a value &lt;= or if never insert at end</w:t>
      </w:r>
    </w:p>
    <w:p w14:paraId="6F391881" w14:textId="4D3ADAB7" w:rsidR="00157A12" w:rsidRPr="00C66D07" w:rsidRDefault="00157A12" w:rsidP="00157A12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Sequence::erase(int pos):</w:t>
      </w:r>
    </w:p>
    <w:p w14:paraId="65E58907" w14:textId="42673248" w:rsidR="00157A12" w:rsidRPr="00C66D07" w:rsidRDefault="00157A12" w:rsidP="00157A12">
      <w:pPr>
        <w:pStyle w:val="ListParagraph"/>
        <w:numPr>
          <w:ilvl w:val="0"/>
          <w:numId w:val="29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If position is invalid return false</w:t>
      </w:r>
    </w:p>
    <w:p w14:paraId="0C00C2D6" w14:textId="4FFB7A2A" w:rsidR="00157A12" w:rsidRPr="00C66D07" w:rsidRDefault="00157A12" w:rsidP="00157A12">
      <w:pPr>
        <w:pStyle w:val="ListParagraph"/>
        <w:numPr>
          <w:ilvl w:val="0"/>
          <w:numId w:val="29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If deleting only item, delete first item and set m_head to null</w:t>
      </w:r>
    </w:p>
    <w:p w14:paraId="7D8A7200" w14:textId="5E5DB542" w:rsidR="00157A12" w:rsidRPr="00C66D07" w:rsidRDefault="00157A12" w:rsidP="00157A12">
      <w:pPr>
        <w:pStyle w:val="ListParagraph"/>
        <w:numPr>
          <w:ilvl w:val="0"/>
          <w:numId w:val="29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 xml:space="preserve">If deleting first item, make temp pointer to second node, delete first node, point m_head to temp </w:t>
      </w:r>
    </w:p>
    <w:p w14:paraId="4BFF99A4" w14:textId="29BDB699" w:rsidR="00157A12" w:rsidRPr="00C66D07" w:rsidRDefault="00157A12" w:rsidP="00157A12">
      <w:pPr>
        <w:pStyle w:val="ListParagraph"/>
        <w:numPr>
          <w:ilvl w:val="0"/>
          <w:numId w:val="29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If deleting last node, set second to last node’s next to null and delete last node</w:t>
      </w:r>
    </w:p>
    <w:p w14:paraId="6E12D2D6" w14:textId="34CCDAA7" w:rsidR="00157A12" w:rsidRPr="00C66D07" w:rsidRDefault="00157A12" w:rsidP="00157A12">
      <w:pPr>
        <w:pStyle w:val="ListParagraph"/>
        <w:numPr>
          <w:ilvl w:val="0"/>
          <w:numId w:val="29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If deleting in the middle, concatenate node pointers around it and delete node</w:t>
      </w:r>
    </w:p>
    <w:p w14:paraId="31ED064B" w14:textId="776E3FCF" w:rsidR="00157A12" w:rsidRPr="00C66D07" w:rsidRDefault="00157A12" w:rsidP="00157A12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Sequence::remove:</w:t>
      </w:r>
    </w:p>
    <w:p w14:paraId="5B92F1B1" w14:textId="5DB6506E" w:rsidR="00157A12" w:rsidRPr="00C66D07" w:rsidRDefault="00157A12" w:rsidP="00157A12">
      <w:pPr>
        <w:pStyle w:val="ListParagraph"/>
        <w:numPr>
          <w:ilvl w:val="0"/>
          <w:numId w:val="30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Loop through all nodes while there is still an item with ‘value’</w:t>
      </w:r>
    </w:p>
    <w:p w14:paraId="3638716A" w14:textId="1A3F87BE" w:rsidR="00157A12" w:rsidRPr="00C66D07" w:rsidRDefault="00157A12" w:rsidP="00157A12">
      <w:pPr>
        <w:pStyle w:val="ListParagraph"/>
        <w:numPr>
          <w:ilvl w:val="0"/>
          <w:numId w:val="30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 xml:space="preserve">Use erase on the location that find returns </w:t>
      </w:r>
    </w:p>
    <w:p w14:paraId="124731E2" w14:textId="27A74874" w:rsidR="00157A12" w:rsidRPr="00C66D07" w:rsidRDefault="00157A12" w:rsidP="00157A12">
      <w:pPr>
        <w:pStyle w:val="ListParagraph"/>
        <w:numPr>
          <w:ilvl w:val="0"/>
          <w:numId w:val="30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Increment removed</w:t>
      </w:r>
    </w:p>
    <w:p w14:paraId="57935C1C" w14:textId="5099D069" w:rsidR="00157A12" w:rsidRPr="00C66D07" w:rsidRDefault="00157A12" w:rsidP="00157A12">
      <w:pPr>
        <w:pStyle w:val="ListParagraph"/>
        <w:numPr>
          <w:ilvl w:val="0"/>
          <w:numId w:val="30"/>
        </w:num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Return removed</w:t>
      </w:r>
    </w:p>
    <w:p w14:paraId="37DD3635" w14:textId="441F9E8B" w:rsidR="00157A12" w:rsidRPr="00C66D07" w:rsidRDefault="00C66D07" w:rsidP="00C66D07">
      <w:pPr>
        <w:rPr>
          <w:rFonts w:ascii="Abadi" w:hAnsi="Abadi"/>
          <w:sz w:val="24"/>
          <w:szCs w:val="24"/>
        </w:rPr>
      </w:pPr>
      <w:r w:rsidRPr="00C66D07">
        <w:rPr>
          <w:rFonts w:ascii="Abadi" w:hAnsi="Abadi"/>
          <w:sz w:val="24"/>
          <w:szCs w:val="24"/>
        </w:rPr>
        <w:t>Sequence::get</w:t>
      </w:r>
    </w:p>
    <w:p w14:paraId="7F3518B2" w14:textId="41714965" w:rsidR="00157A12" w:rsidRDefault="00C66D07" w:rsidP="00C66D07">
      <w:pPr>
        <w:pStyle w:val="ListParagraph"/>
        <w:numPr>
          <w:ilvl w:val="0"/>
          <w:numId w:val="3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Return false if invalid position</w:t>
      </w:r>
    </w:p>
    <w:p w14:paraId="32199011" w14:textId="166FA0C6" w:rsidR="00C66D07" w:rsidRDefault="00C66D07" w:rsidP="00C66D07">
      <w:pPr>
        <w:pStyle w:val="ListParagraph"/>
        <w:numPr>
          <w:ilvl w:val="0"/>
          <w:numId w:val="3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Iterate through the list to the pos requested</w:t>
      </w:r>
    </w:p>
    <w:p w14:paraId="537782DA" w14:textId="410A8177" w:rsidR="00C66D07" w:rsidRDefault="00C66D07" w:rsidP="00C66D07">
      <w:pPr>
        <w:pStyle w:val="ListParagraph"/>
        <w:numPr>
          <w:ilvl w:val="0"/>
          <w:numId w:val="3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Set value to the data at the node requested</w:t>
      </w:r>
    </w:p>
    <w:p w14:paraId="4B157C2F" w14:textId="71709C5E" w:rsidR="00C66D07" w:rsidRDefault="00C66D07" w:rsidP="00C66D07">
      <w:pPr>
        <w:pStyle w:val="ListParagraph"/>
        <w:numPr>
          <w:ilvl w:val="0"/>
          <w:numId w:val="3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Return true if made it to that point</w:t>
      </w:r>
    </w:p>
    <w:p w14:paraId="082BA488" w14:textId="63BED7AA" w:rsidR="00C66D07" w:rsidRDefault="00C66D07" w:rsidP="00C66D0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Sequence::set</w:t>
      </w:r>
    </w:p>
    <w:p w14:paraId="26464F83" w14:textId="33AF8FA7" w:rsidR="002D3CCD" w:rsidRDefault="002D3CCD" w:rsidP="002D3CCD">
      <w:pPr>
        <w:pStyle w:val="ListParagraph"/>
        <w:numPr>
          <w:ilvl w:val="0"/>
          <w:numId w:val="3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Return false if invalid position</w:t>
      </w:r>
    </w:p>
    <w:p w14:paraId="1A2EBC0B" w14:textId="7B02676A" w:rsidR="00E45958" w:rsidRDefault="002D3CCD" w:rsidP="002D3CCD">
      <w:pPr>
        <w:pStyle w:val="ListParagraph"/>
        <w:numPr>
          <w:ilvl w:val="0"/>
          <w:numId w:val="3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Loop through every node until get to desired node</w:t>
      </w:r>
    </w:p>
    <w:p w14:paraId="47AFB0EC" w14:textId="7126CC9C" w:rsidR="002D3CCD" w:rsidRDefault="002D3CCD" w:rsidP="002D3CCD">
      <w:pPr>
        <w:pStyle w:val="ListParagraph"/>
        <w:numPr>
          <w:ilvl w:val="0"/>
          <w:numId w:val="3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Using a pointer to this node change its data to desired data</w:t>
      </w:r>
    </w:p>
    <w:p w14:paraId="78847FCB" w14:textId="4CE62F3A" w:rsidR="002D3CCD" w:rsidRDefault="002D3CCD" w:rsidP="002D3CCD">
      <w:pPr>
        <w:pStyle w:val="ListParagraph"/>
        <w:numPr>
          <w:ilvl w:val="0"/>
          <w:numId w:val="3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Return true</w:t>
      </w:r>
    </w:p>
    <w:p w14:paraId="35AE9B23" w14:textId="6E9DB368" w:rsidR="002D3CCD" w:rsidRDefault="002D3CCD" w:rsidP="002D3CC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Sequence::find</w:t>
      </w:r>
    </w:p>
    <w:p w14:paraId="32F88B74" w14:textId="4609490B" w:rsidR="002D3CCD" w:rsidRDefault="002D3CCD" w:rsidP="002D3CCD">
      <w:pPr>
        <w:pStyle w:val="ListParagraph"/>
        <w:numPr>
          <w:ilvl w:val="0"/>
          <w:numId w:val="3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Return </w:t>
      </w:r>
      <w:r>
        <w:rPr>
          <w:rFonts w:ascii="Abadi" w:hAnsi="Abadi"/>
          <w:sz w:val="24"/>
          <w:szCs w:val="24"/>
        </w:rPr>
        <w:t>-1</w:t>
      </w:r>
      <w:r>
        <w:rPr>
          <w:rFonts w:ascii="Abadi" w:hAnsi="Abadi"/>
          <w:sz w:val="24"/>
          <w:szCs w:val="24"/>
        </w:rPr>
        <w:t xml:space="preserve"> if invalid position</w:t>
      </w:r>
    </w:p>
    <w:p w14:paraId="6D43F6F9" w14:textId="71C20731" w:rsidR="002D3CCD" w:rsidRDefault="002D3CCD" w:rsidP="002D3CCD">
      <w:pPr>
        <w:pStyle w:val="ListParagraph"/>
        <w:numPr>
          <w:ilvl w:val="0"/>
          <w:numId w:val="3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Check if head points to a node with value, if so return this</w:t>
      </w:r>
    </w:p>
    <w:p w14:paraId="3B9ACFF9" w14:textId="32308E92" w:rsidR="002D3CCD" w:rsidRDefault="002D3CCD" w:rsidP="002D3CCD">
      <w:pPr>
        <w:pStyle w:val="ListParagraph"/>
        <w:numPr>
          <w:ilvl w:val="0"/>
          <w:numId w:val="3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Otherwise loop through all nodes checking if they have desired data</w:t>
      </w:r>
    </w:p>
    <w:p w14:paraId="0506687D" w14:textId="1DF7AAB9" w:rsidR="002D3CCD" w:rsidRDefault="002D3CCD" w:rsidP="002D3CCD">
      <w:pPr>
        <w:pStyle w:val="ListParagraph"/>
        <w:numPr>
          <w:ilvl w:val="0"/>
          <w:numId w:val="3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If so return the position of this node </w:t>
      </w:r>
    </w:p>
    <w:p w14:paraId="415D45E9" w14:textId="48DD6D7A" w:rsidR="002D3CCD" w:rsidRDefault="002D3CCD" w:rsidP="002D3CCD">
      <w:pPr>
        <w:pStyle w:val="ListParagraph"/>
        <w:numPr>
          <w:ilvl w:val="0"/>
          <w:numId w:val="3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Otherwise return -1</w:t>
      </w:r>
    </w:p>
    <w:p w14:paraId="71BDB0BE" w14:textId="3B2056CE" w:rsidR="002D3CCD" w:rsidRDefault="002D3CCD" w:rsidP="002D3CC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Sequence::swap</w:t>
      </w:r>
    </w:p>
    <w:p w14:paraId="62AEEBA9" w14:textId="4F2C7ACC" w:rsidR="002D3CCD" w:rsidRDefault="002D3CCD" w:rsidP="002D3CCD">
      <w:pPr>
        <w:pStyle w:val="ListParagraph"/>
        <w:numPr>
          <w:ilvl w:val="0"/>
          <w:numId w:val="3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Using the c++ std library swap, swap the data members that a sequence contains</w:t>
      </w:r>
    </w:p>
    <w:p w14:paraId="786FD459" w14:textId="7E690B91" w:rsidR="002D3CCD" w:rsidRDefault="002D3CCD" w:rsidP="002D3CCD">
      <w:pPr>
        <w:pStyle w:val="ListParagraph"/>
        <w:numPr>
          <w:ilvl w:val="0"/>
          <w:numId w:val="3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Swap size</w:t>
      </w:r>
    </w:p>
    <w:p w14:paraId="1EEDC425" w14:textId="462FB278" w:rsidR="002D3CCD" w:rsidRDefault="002D3CCD" w:rsidP="002D3CCD">
      <w:pPr>
        <w:pStyle w:val="ListParagraph"/>
        <w:numPr>
          <w:ilvl w:val="0"/>
          <w:numId w:val="3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Swap head pointer</w:t>
      </w:r>
    </w:p>
    <w:p w14:paraId="2EDE89A0" w14:textId="6D61F987" w:rsidR="002D3CCD" w:rsidRDefault="002D3CCD" w:rsidP="002D3CC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Subsequence:</w:t>
      </w:r>
    </w:p>
    <w:p w14:paraId="62AE9D36" w14:textId="73930E04" w:rsidR="002D3CCD" w:rsidRDefault="002D3CCD" w:rsidP="002D3CCD">
      <w:pPr>
        <w:pStyle w:val="ListParagraph"/>
        <w:numPr>
          <w:ilvl w:val="0"/>
          <w:numId w:val="3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Using a loop inside a loop compare every value of the two sequences</w:t>
      </w:r>
    </w:p>
    <w:p w14:paraId="6B8D98A6" w14:textId="71FD8C1E" w:rsidR="002D3CCD" w:rsidRDefault="002D3CCD" w:rsidP="002D3CCD">
      <w:pPr>
        <w:pStyle w:val="ListParagraph"/>
        <w:numPr>
          <w:ilvl w:val="0"/>
          <w:numId w:val="3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If you find a value that matches, check if the next value matches</w:t>
      </w:r>
    </w:p>
    <w:p w14:paraId="26F55509" w14:textId="12FF235B" w:rsidR="002D3CCD" w:rsidRDefault="002D3CCD" w:rsidP="002D3CCD">
      <w:pPr>
        <w:pStyle w:val="ListParagraph"/>
        <w:numPr>
          <w:ilvl w:val="0"/>
          <w:numId w:val="3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If the number of values in a row matches the length of the second sequence return the place in the first sequence this happens</w:t>
      </w:r>
    </w:p>
    <w:p w14:paraId="60FC0D89" w14:textId="156908DE" w:rsidR="002D3CCD" w:rsidRDefault="002D3CCD" w:rsidP="002D3CCD">
      <w:pPr>
        <w:pStyle w:val="ListParagraph"/>
        <w:numPr>
          <w:ilvl w:val="0"/>
          <w:numId w:val="3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 xml:space="preserve">If you find a value that matches but the next does not </w:t>
      </w:r>
      <w:r w:rsidR="00106A09">
        <w:rPr>
          <w:rFonts w:ascii="Abadi" w:hAnsi="Abadi"/>
          <w:sz w:val="24"/>
          <w:szCs w:val="24"/>
        </w:rPr>
        <w:t>go to next iteration of loop and set the variable that tracks number of matches in a row back to 0</w:t>
      </w:r>
    </w:p>
    <w:p w14:paraId="7985F327" w14:textId="483A99B9" w:rsidR="00106A09" w:rsidRDefault="00106A09" w:rsidP="002D3CCD">
      <w:pPr>
        <w:pStyle w:val="ListParagraph"/>
        <w:numPr>
          <w:ilvl w:val="0"/>
          <w:numId w:val="3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If no value that satisfies this is found return -1</w:t>
      </w:r>
    </w:p>
    <w:p w14:paraId="0B282FB1" w14:textId="56F1B876" w:rsidR="00106A09" w:rsidRDefault="00106A09" w:rsidP="00106A0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Interleave:</w:t>
      </w:r>
    </w:p>
    <w:p w14:paraId="123E6AAD" w14:textId="301C506A" w:rsidR="00106A09" w:rsidRDefault="00106A09" w:rsidP="00106A09">
      <w:pPr>
        <w:pStyle w:val="ListParagraph"/>
        <w:numPr>
          <w:ilvl w:val="0"/>
          <w:numId w:val="3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Check that the result seq is empty</w:t>
      </w:r>
    </w:p>
    <w:p w14:paraId="4945C993" w14:textId="03B903FB" w:rsidR="00106A09" w:rsidRDefault="00106A09" w:rsidP="00106A09">
      <w:pPr>
        <w:pStyle w:val="ListParagraph"/>
        <w:numPr>
          <w:ilvl w:val="0"/>
          <w:numId w:val="3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If it is not, empty it</w:t>
      </w:r>
    </w:p>
    <w:p w14:paraId="6BDA7179" w14:textId="3C43C6D3" w:rsidR="00106A09" w:rsidRDefault="00106A09" w:rsidP="00106A09">
      <w:pPr>
        <w:pStyle w:val="ListParagraph"/>
        <w:numPr>
          <w:ilvl w:val="0"/>
          <w:numId w:val="3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Find which list is longer</w:t>
      </w:r>
    </w:p>
    <w:p w14:paraId="0F2F6346" w14:textId="0A353D31" w:rsidR="00106A09" w:rsidRDefault="00106A09" w:rsidP="00106A09">
      <w:pPr>
        <w:pStyle w:val="ListParagraph"/>
        <w:numPr>
          <w:ilvl w:val="0"/>
          <w:numId w:val="3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Iterate from 0 to the value of the longer list</w:t>
      </w:r>
    </w:p>
    <w:p w14:paraId="37793AF2" w14:textId="004F73BA" w:rsidR="00106A09" w:rsidRDefault="00106A09" w:rsidP="00106A09">
      <w:pPr>
        <w:pStyle w:val="ListParagraph"/>
        <w:numPr>
          <w:ilvl w:val="0"/>
          <w:numId w:val="3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Each iteration, if the value of the iterating variable is less than the length of the first list, insert the value at that position from the first list into result</w:t>
      </w:r>
    </w:p>
    <w:p w14:paraId="03174E36" w14:textId="0C6D4A89" w:rsidR="00106A09" w:rsidRDefault="00106A09" w:rsidP="00106A09">
      <w:pPr>
        <w:pStyle w:val="ListParagraph"/>
        <w:numPr>
          <w:ilvl w:val="0"/>
          <w:numId w:val="3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Then check if the value of the iterating variable is less than the length of the second list and if so insert it into the next spot in the loop.</w:t>
      </w:r>
    </w:p>
    <w:p w14:paraId="57D12CD4" w14:textId="234F1FC7" w:rsidR="00106A09" w:rsidRPr="00106A09" w:rsidRDefault="00106A09" w:rsidP="00106A09">
      <w:pPr>
        <w:pStyle w:val="ListParagraph"/>
        <w:numPr>
          <w:ilvl w:val="0"/>
          <w:numId w:val="38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Continue doing this until the iterating variable stops being smaller than both at which point the algorithm is complete</w:t>
      </w:r>
    </w:p>
    <w:p w14:paraId="5820F956" w14:textId="1F44F3C5" w:rsidR="005F3896" w:rsidRDefault="005F3896" w:rsidP="002D3CCD">
      <w:pPr>
        <w:rPr>
          <w:rFonts w:ascii="Abadi" w:hAnsi="Abadi"/>
          <w:sz w:val="24"/>
          <w:szCs w:val="24"/>
          <w:u w:val="single"/>
        </w:rPr>
      </w:pPr>
      <w:r>
        <w:rPr>
          <w:rFonts w:ascii="Abadi" w:hAnsi="Abadi"/>
          <w:sz w:val="24"/>
          <w:szCs w:val="24"/>
          <w:u w:val="single"/>
        </w:rPr>
        <w:t>Test cases:</w:t>
      </w:r>
    </w:p>
    <w:p w14:paraId="31F3904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//tests for insert</w:t>
      </w:r>
    </w:p>
    <w:p w14:paraId="67F3619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test; </w:t>
      </w:r>
    </w:p>
    <w:p w14:paraId="7EF4C07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(test.empty()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E89704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(test.size() == 0);</w:t>
      </w:r>
    </w:p>
    <w:p w14:paraId="49A5FB3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test.insert(0, 20);</w:t>
      </w:r>
    </w:p>
    <w:p w14:paraId="7FA40EA6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test.insert(0, 10);</w:t>
      </w:r>
    </w:p>
    <w:p w14:paraId="53D2FF0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test.insert(2, 30);</w:t>
      </w:r>
    </w:p>
    <w:p w14:paraId="608F5C3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test.insert(2, 25);</w:t>
      </w:r>
    </w:p>
    <w:p w14:paraId="76D21A5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test.insert(3, 27);</w:t>
      </w:r>
    </w:p>
    <w:p w14:paraId="7549BD2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test.insert(28);</w:t>
      </w:r>
    </w:p>
    <w:p w14:paraId="28EA152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test.insert(1);</w:t>
      </w:r>
    </w:p>
    <w:p w14:paraId="373B260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test.dump(); </w:t>
      </w:r>
      <w:r>
        <w:rPr>
          <w:rFonts w:ascii="Consolas" w:hAnsi="Consolas" w:cs="Consolas"/>
          <w:color w:val="008000"/>
          <w:sz w:val="19"/>
          <w:szCs w:val="19"/>
        </w:rPr>
        <w:t>//visually check that the values have been inserted properly</w:t>
      </w:r>
    </w:p>
    <w:p w14:paraId="732DD93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F2FF8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42A5B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//tests for erase</w:t>
      </w:r>
    </w:p>
    <w:p w14:paraId="28DBD04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(test.size() == 7); </w:t>
      </w:r>
      <w:r>
        <w:rPr>
          <w:rFonts w:ascii="Consolas" w:hAnsi="Consolas" w:cs="Consolas"/>
          <w:color w:val="008000"/>
          <w:sz w:val="19"/>
          <w:szCs w:val="19"/>
        </w:rPr>
        <w:t>//check number of vals is== number inserted</w:t>
      </w:r>
    </w:p>
    <w:p w14:paraId="13D2A84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test.erase(0);</w:t>
      </w:r>
    </w:p>
    <w:p w14:paraId="138EC69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(test.size() == 6);</w:t>
      </w:r>
      <w:r>
        <w:rPr>
          <w:rFonts w:ascii="Consolas" w:hAnsi="Consolas" w:cs="Consolas"/>
          <w:color w:val="008000"/>
          <w:sz w:val="19"/>
          <w:szCs w:val="19"/>
        </w:rPr>
        <w:t>//check decreases by one when erasing</w:t>
      </w:r>
    </w:p>
    <w:p w14:paraId="67659965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//test.dump();</w:t>
      </w:r>
    </w:p>
    <w:p w14:paraId="3FBAB246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//cerr &lt;&lt; endl;</w:t>
      </w:r>
    </w:p>
    <w:p w14:paraId="7856078F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test.erase(5);</w:t>
      </w:r>
    </w:p>
    <w:p w14:paraId="176CFAE1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//test.dump();</w:t>
      </w:r>
    </w:p>
    <w:p w14:paraId="4AE13C0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//cerr &lt;&lt; endl;</w:t>
      </w:r>
    </w:p>
    <w:p w14:paraId="3DC83AB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test.erase(3);</w:t>
      </w:r>
    </w:p>
    <w:p w14:paraId="458199CF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test.dump(); </w:t>
      </w:r>
      <w:r>
        <w:rPr>
          <w:rFonts w:ascii="Consolas" w:hAnsi="Consolas" w:cs="Consolas"/>
          <w:color w:val="008000"/>
          <w:sz w:val="19"/>
          <w:szCs w:val="19"/>
        </w:rPr>
        <w:t>//make sure the correct values were removed</w:t>
      </w:r>
    </w:p>
    <w:p w14:paraId="17F6626F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//cerr &lt;&lt; endl;</w:t>
      </w:r>
    </w:p>
    <w:p w14:paraId="622AF3B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(test.size() == 4);</w:t>
      </w:r>
      <w:r>
        <w:rPr>
          <w:rFonts w:ascii="Consolas" w:hAnsi="Consolas" w:cs="Consolas"/>
          <w:color w:val="008000"/>
          <w:sz w:val="19"/>
          <w:szCs w:val="19"/>
        </w:rPr>
        <w:t>//check decrease by two when erasing</w:t>
      </w:r>
    </w:p>
    <w:p w14:paraId="24D3D66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oneitem;</w:t>
      </w:r>
    </w:p>
    <w:p w14:paraId="6DD5B025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oneitem.insert(10);</w:t>
      </w:r>
    </w:p>
    <w:p w14:paraId="39D35D26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//oneitem.dump(); cerr &lt;&lt; endl;</w:t>
      </w:r>
    </w:p>
    <w:p w14:paraId="7CA94F3F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oneitem.erase(0);</w:t>
      </w:r>
    </w:p>
    <w:p w14:paraId="065218EE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(oneitem.empty()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//make sure erase works on empty string</w:t>
      </w:r>
    </w:p>
    <w:p w14:paraId="16930B73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2AFBF8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//tests for find</w:t>
      </w:r>
    </w:p>
    <w:p w14:paraId="66110D9E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37444CE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z=test.find(20);</w:t>
      </w:r>
    </w:p>
    <w:p w14:paraId="5246FFFA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(z == 1);</w:t>
      </w:r>
      <w:r>
        <w:rPr>
          <w:rFonts w:ascii="Consolas" w:hAnsi="Consolas" w:cs="Consolas"/>
          <w:color w:val="008000"/>
          <w:sz w:val="19"/>
          <w:szCs w:val="19"/>
        </w:rPr>
        <w:t>//checks if finds variable in correct location</w:t>
      </w:r>
    </w:p>
    <w:p w14:paraId="08D6ED4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test.find(25);</w:t>
      </w:r>
    </w:p>
    <w:p w14:paraId="385A170F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(z == 2);</w:t>
      </w:r>
      <w:r>
        <w:rPr>
          <w:rFonts w:ascii="Consolas" w:hAnsi="Consolas" w:cs="Consolas"/>
          <w:color w:val="008000"/>
          <w:sz w:val="19"/>
          <w:szCs w:val="19"/>
        </w:rPr>
        <w:t>//checks if finds variable in correct location</w:t>
      </w:r>
    </w:p>
    <w:p w14:paraId="733378D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z = test.find(28);</w:t>
      </w:r>
    </w:p>
    <w:p w14:paraId="18B064A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(z == 3);</w:t>
      </w:r>
      <w:r>
        <w:rPr>
          <w:rFonts w:ascii="Consolas" w:hAnsi="Consolas" w:cs="Consolas"/>
          <w:color w:val="008000"/>
          <w:sz w:val="19"/>
          <w:szCs w:val="19"/>
        </w:rPr>
        <w:t>//checks if finds variable in correct location</w:t>
      </w:r>
    </w:p>
    <w:p w14:paraId="4212B86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test.find(10);</w:t>
      </w:r>
    </w:p>
    <w:p w14:paraId="63384D48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(z == 0);</w:t>
      </w:r>
      <w:r>
        <w:rPr>
          <w:rFonts w:ascii="Consolas" w:hAnsi="Consolas" w:cs="Consolas"/>
          <w:color w:val="008000"/>
          <w:sz w:val="19"/>
          <w:szCs w:val="19"/>
        </w:rPr>
        <w:t>//checks if finds variable in correct location</w:t>
      </w:r>
    </w:p>
    <w:p w14:paraId="01F9C08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test.find(100);</w:t>
      </w:r>
    </w:p>
    <w:p w14:paraId="655B370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(z == -1);</w:t>
      </w:r>
      <w:r>
        <w:rPr>
          <w:rFonts w:ascii="Consolas" w:hAnsi="Consolas" w:cs="Consolas"/>
          <w:color w:val="008000"/>
          <w:sz w:val="19"/>
          <w:szCs w:val="19"/>
        </w:rPr>
        <w:t>//checks if correctly throws error</w:t>
      </w:r>
    </w:p>
    <w:p w14:paraId="775A2443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oneitem.find(10);</w:t>
      </w:r>
    </w:p>
    <w:p w14:paraId="582E1BB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(z = -1); </w:t>
      </w:r>
      <w:r>
        <w:rPr>
          <w:rFonts w:ascii="Consolas" w:hAnsi="Consolas" w:cs="Consolas"/>
          <w:color w:val="008000"/>
          <w:sz w:val="19"/>
          <w:szCs w:val="19"/>
        </w:rPr>
        <w:t>//checks if correctly throws error</w:t>
      </w:r>
    </w:p>
    <w:p w14:paraId="7BE9512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DB4F0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for remove</w:t>
      </w:r>
    </w:p>
    <w:p w14:paraId="3873EE80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test.dump();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91835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test.remove(25);</w:t>
      </w:r>
    </w:p>
    <w:p w14:paraId="3369389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(!test.remove(10000));</w:t>
      </w:r>
      <w:r>
        <w:rPr>
          <w:rFonts w:ascii="Consolas" w:hAnsi="Consolas" w:cs="Consolas"/>
          <w:color w:val="008000"/>
          <w:sz w:val="19"/>
          <w:szCs w:val="19"/>
        </w:rPr>
        <w:t>//makes sure does not remove when value not in list</w:t>
      </w:r>
    </w:p>
    <w:p w14:paraId="66ADB0D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test.dump();</w:t>
      </w:r>
    </w:p>
    <w:p w14:paraId="3066A8E3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69D27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(test.size() == 3);</w:t>
      </w:r>
      <w:r>
        <w:rPr>
          <w:rFonts w:ascii="Consolas" w:hAnsi="Consolas" w:cs="Consolas"/>
          <w:color w:val="008000"/>
          <w:sz w:val="19"/>
          <w:szCs w:val="19"/>
        </w:rPr>
        <w:t>//makes sure remove</w:t>
      </w:r>
    </w:p>
    <w:p w14:paraId="0FBB5248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50592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for get</w:t>
      </w:r>
    </w:p>
    <w:p w14:paraId="45798543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test.size(); i++)</w:t>
      </w:r>
    </w:p>
    <w:p w14:paraId="61FA2F7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FC8136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52F5D44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(test.get(i, j))</w:t>
      </w:r>
    </w:p>
    <w:p w14:paraId="3BDE661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F4B35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F51BB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48E00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386606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//visually check that it ouputs the correct values</w:t>
      </w:r>
    </w:p>
    <w:p w14:paraId="7CAECDB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16E801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//tests for set</w:t>
      </w:r>
    </w:p>
    <w:p w14:paraId="5ECF5863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test.dump();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7EA8A1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test.set(0, 2);</w:t>
      </w:r>
    </w:p>
    <w:p w14:paraId="3D17FA16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(!test.set(5, 1000));</w:t>
      </w:r>
      <w:r>
        <w:rPr>
          <w:rFonts w:ascii="Consolas" w:hAnsi="Consolas" w:cs="Consolas"/>
          <w:color w:val="008000"/>
          <w:sz w:val="19"/>
          <w:szCs w:val="19"/>
        </w:rPr>
        <w:t>//make sure does not allow value to be inserted in bad location</w:t>
      </w:r>
    </w:p>
    <w:p w14:paraId="5BE1F06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test.dump();</w:t>
      </w:r>
      <w:r>
        <w:rPr>
          <w:rFonts w:ascii="Consolas" w:hAnsi="Consolas" w:cs="Consolas"/>
          <w:color w:val="008000"/>
          <w:sz w:val="19"/>
          <w:szCs w:val="19"/>
        </w:rPr>
        <w:t>//visually check value was inserted correctly</w:t>
      </w:r>
    </w:p>
    <w:p w14:paraId="05D0E4D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E870F0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4176B0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//tests for swap</w:t>
      </w:r>
    </w:p>
    <w:p w14:paraId="5B730D0F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zane;</w:t>
      </w:r>
    </w:p>
    <w:p w14:paraId="67C8F175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2E3FCC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zane.insert(0, 1); zane.insert(0, 3); zane.insert(1, 2); zane.insert(3, 0); zane.insert(0, 5);</w:t>
      </w:r>
    </w:p>
    <w:p w14:paraId="1F645D7E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a.insert(0); a.insert(1); a.insert(2);</w:t>
      </w:r>
    </w:p>
    <w:p w14:paraId="68637B65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"zane sequence: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1BC9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zane.dump();</w:t>
      </w:r>
    </w:p>
    <w:p w14:paraId="4B2DB49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sequence: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5F1BA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C7437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zane.swap(a);</w:t>
      </w:r>
    </w:p>
    <w:p w14:paraId="4D74E0D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"zane sequence: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33895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zane.dump();</w:t>
      </w:r>
    </w:p>
    <w:p w14:paraId="02FE6BBF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sequence: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83A0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a.dump(); </w:t>
      </w:r>
      <w:r>
        <w:rPr>
          <w:rFonts w:ascii="Consolas" w:hAnsi="Consolas" w:cs="Consolas"/>
          <w:color w:val="008000"/>
          <w:sz w:val="19"/>
          <w:szCs w:val="19"/>
        </w:rPr>
        <w:t>//visually check that the values were swapped correctly</w:t>
      </w:r>
    </w:p>
    <w:p w14:paraId="20570ED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E2097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zane.remove(0);</w:t>
      </w:r>
    </w:p>
    <w:p w14:paraId="68927B50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zane.dump();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919EC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a.dump();</w:t>
      </w:r>
      <w:r>
        <w:rPr>
          <w:rFonts w:ascii="Consolas" w:hAnsi="Consolas" w:cs="Consolas"/>
          <w:color w:val="008000"/>
          <w:sz w:val="19"/>
          <w:szCs w:val="19"/>
        </w:rPr>
        <w:t>//make sure editing one seq does not affect the other in anyway</w:t>
      </w:r>
    </w:p>
    <w:p w14:paraId="2B8515A8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9C8DF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FE546E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//tests for copy constructor</w:t>
      </w:r>
    </w:p>
    <w:p w14:paraId="4AF9DFCB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b; b.insert(0); b.insert(1); b.insert(2);</w:t>
      </w:r>
    </w:p>
    <w:p w14:paraId="6F0B54C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14:paraId="20C0FF16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c = b;</w:t>
      </w:r>
    </w:p>
    <w:p w14:paraId="2706B4E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//visually check that the assignment operator changed values correctly</w:t>
      </w:r>
    </w:p>
    <w:p w14:paraId="4756C77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b.remove(0);</w:t>
      </w:r>
    </w:p>
    <w:p w14:paraId="672E763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7939D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c.dump();</w:t>
      </w:r>
      <w:r>
        <w:rPr>
          <w:rFonts w:ascii="Consolas" w:hAnsi="Consolas" w:cs="Consolas"/>
          <w:color w:val="008000"/>
          <w:sz w:val="19"/>
          <w:szCs w:val="19"/>
        </w:rPr>
        <w:t>//make sure that changing on seq does not affect other</w:t>
      </w:r>
    </w:p>
    <w:p w14:paraId="51AC2F70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A4C928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C5EBD5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//tests for assignment operator</w:t>
      </w:r>
    </w:p>
    <w:p w14:paraId="1CF51E3A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waba;</w:t>
      </w:r>
    </w:p>
    <w:p w14:paraId="0295545E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waba.insert(1);</w:t>
      </w:r>
    </w:p>
    <w:p w14:paraId="35D23D9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waba.insert(10000);</w:t>
      </w:r>
    </w:p>
    <w:p w14:paraId="5D91A07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laba;</w:t>
      </w:r>
    </w:p>
    <w:p w14:paraId="36C631E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laba.insert(0, 24);</w:t>
      </w:r>
    </w:p>
    <w:p w14:paraId="6C752CA1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laba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waba;</w:t>
      </w:r>
    </w:p>
    <w:p w14:paraId="663E01CA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waba.dump();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D79266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laba.dump();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//make values get switched</w:t>
      </w:r>
    </w:p>
    <w:p w14:paraId="3018421A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laba.erase(0);</w:t>
      </w:r>
    </w:p>
    <w:p w14:paraId="2DAC9A6A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waba.dump();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ACAC7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laba.dump();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//make sure nothing bad happens when changing one string</w:t>
      </w:r>
    </w:p>
    <w:p w14:paraId="6861813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nnew;</w:t>
      </w:r>
    </w:p>
    <w:p w14:paraId="7FA7CE7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nnew.insert(1); nnew.insert(1); nnew.insert(1); nnew.insert(1); nnew.insert(1);</w:t>
      </w:r>
    </w:p>
    <w:p w14:paraId="63A9564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nnew.dump();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5F6C35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ham;</w:t>
      </w:r>
    </w:p>
    <w:p w14:paraId="51C7109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ham.insert(5);</w:t>
      </w:r>
    </w:p>
    <w:p w14:paraId="5CD5051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ham.dump();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321E9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nnew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ham;</w:t>
      </w:r>
    </w:p>
    <w:p w14:paraId="64CBBC9A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nnew.dump();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0F39A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ham.dump();</w:t>
      </w:r>
    </w:p>
    <w:p w14:paraId="1E22E5F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DC7CE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//tets for subsequence</w:t>
      </w:r>
    </w:p>
    <w:p w14:paraId="14B0C420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seq1; </w:t>
      </w:r>
      <w:r>
        <w:rPr>
          <w:rFonts w:ascii="Consolas" w:hAnsi="Consolas" w:cs="Consolas"/>
          <w:color w:val="008000"/>
          <w:sz w:val="19"/>
          <w:szCs w:val="19"/>
        </w:rPr>
        <w:t>//30 21 63 42 17 63 17 29 8 32</w:t>
      </w:r>
    </w:p>
    <w:p w14:paraId="5C60AC0E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seq1.insert(0,30); seq1.insert(1,21); seq1.insert(2,63); seq1.insert(3,42); seq1.insert(4,17); seq1.insert(5,63); seq1.insert(6,17); seq1.insert(7,29); seq1.insert(8,8); seq1.insert(9,32);</w:t>
      </w:r>
    </w:p>
    <w:p w14:paraId="03B58A4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seq2;</w:t>
      </w:r>
    </w:p>
    <w:p w14:paraId="66867C90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seq2.insert(0,63); seq2.insert(1,17); seq2.insert(2,29);</w:t>
      </w:r>
    </w:p>
    <w:p w14:paraId="5065980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(subsequence(seq1, seq2) == 5);</w:t>
      </w:r>
      <w:r>
        <w:rPr>
          <w:rFonts w:ascii="Consolas" w:hAnsi="Consolas" w:cs="Consolas"/>
          <w:color w:val="008000"/>
          <w:sz w:val="19"/>
          <w:szCs w:val="19"/>
        </w:rPr>
        <w:t>//check that returns correct value</w:t>
      </w:r>
    </w:p>
    <w:p w14:paraId="6486E83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seq3;</w:t>
      </w:r>
    </w:p>
    <w:p w14:paraId="26884ADF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(subsequence(seq1, seq3) == -1);</w:t>
      </w:r>
      <w:r>
        <w:rPr>
          <w:rFonts w:ascii="Consolas" w:hAnsi="Consolas" w:cs="Consolas"/>
          <w:color w:val="008000"/>
          <w:sz w:val="19"/>
          <w:szCs w:val="19"/>
        </w:rPr>
        <w:t>//check that returns -1 for empty second seq</w:t>
      </w:r>
    </w:p>
    <w:p w14:paraId="55AD174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6265C4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//tests for interleave</w:t>
      </w:r>
    </w:p>
    <w:p w14:paraId="15E6F6C8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seq11; </w:t>
      </w:r>
      <w:r>
        <w:rPr>
          <w:rFonts w:ascii="Consolas" w:hAnsi="Consolas" w:cs="Consolas"/>
          <w:color w:val="008000"/>
          <w:sz w:val="19"/>
          <w:szCs w:val="19"/>
        </w:rPr>
        <w:t>//30 21 63 42 17 63</w:t>
      </w:r>
    </w:p>
    <w:p w14:paraId="589623C2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seq11.insert(0, 30); seq11.insert(1, 21); seq11.insert(2, 63); seq11.insert(3, 42); seq11.insert(4, 17); seq11.insert(5, 63); </w:t>
      </w:r>
    </w:p>
    <w:p w14:paraId="12E69FC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seq22; </w:t>
      </w:r>
      <w:r>
        <w:rPr>
          <w:rFonts w:ascii="Consolas" w:hAnsi="Consolas" w:cs="Consolas"/>
          <w:color w:val="008000"/>
          <w:sz w:val="19"/>
          <w:szCs w:val="19"/>
        </w:rPr>
        <w:t>// 42 63 84 19</w:t>
      </w:r>
    </w:p>
    <w:p w14:paraId="348D122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seq22.insert(0, 42); seq22.insert(1, 63); seq22.insert(2, 84); seq22.insert(3, 19);</w:t>
      </w:r>
    </w:p>
    <w:p w14:paraId="22FF239D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seq11.dump();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05FAA7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seq22.dump();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6DB07C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4185A65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result.insert(1);</w:t>
      </w:r>
    </w:p>
    <w:p w14:paraId="355083E6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interleave(seq11, seq22, result);</w:t>
      </w:r>
      <w:r>
        <w:rPr>
          <w:rFonts w:ascii="Consolas" w:hAnsi="Consolas" w:cs="Consolas"/>
          <w:color w:val="008000"/>
          <w:sz w:val="19"/>
          <w:szCs w:val="19"/>
        </w:rPr>
        <w:t>//with empty return</w:t>
      </w:r>
    </w:p>
    <w:p w14:paraId="6CE0D2A9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interleave(seq22, seq11, result);</w:t>
      </w:r>
      <w:r>
        <w:rPr>
          <w:rFonts w:ascii="Consolas" w:hAnsi="Consolas" w:cs="Consolas"/>
          <w:color w:val="008000"/>
          <w:sz w:val="19"/>
          <w:szCs w:val="19"/>
        </w:rPr>
        <w:t>//with non-empty return</w:t>
      </w:r>
    </w:p>
    <w:p w14:paraId="07FEA1DF" w14:textId="77777777" w:rsidR="005F3896" w:rsidRDefault="005F3896" w:rsidP="005F3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result.dump();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//visually check that correctly changed return seq</w:t>
      </w:r>
    </w:p>
    <w:p w14:paraId="33489AA5" w14:textId="77777777" w:rsidR="005F3896" w:rsidRPr="005F3896" w:rsidRDefault="005F3896" w:rsidP="002D3CCD">
      <w:pPr>
        <w:rPr>
          <w:rFonts w:ascii="Abadi" w:hAnsi="Abadi"/>
          <w:sz w:val="24"/>
          <w:szCs w:val="24"/>
          <w:u w:val="single"/>
        </w:rPr>
      </w:pPr>
      <w:bookmarkStart w:id="0" w:name="_GoBack"/>
      <w:bookmarkEnd w:id="0"/>
    </w:p>
    <w:sectPr w:rsidR="005F3896" w:rsidRPr="005F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8513D2"/>
    <w:multiLevelType w:val="hybridMultilevel"/>
    <w:tmpl w:val="75F6C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297E6A"/>
    <w:multiLevelType w:val="hybridMultilevel"/>
    <w:tmpl w:val="4AF06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E754EA"/>
    <w:multiLevelType w:val="hybridMultilevel"/>
    <w:tmpl w:val="98CC6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474E0C"/>
    <w:multiLevelType w:val="hybridMultilevel"/>
    <w:tmpl w:val="36F4A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D4C01"/>
    <w:multiLevelType w:val="hybridMultilevel"/>
    <w:tmpl w:val="3698E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CB16BC"/>
    <w:multiLevelType w:val="hybridMultilevel"/>
    <w:tmpl w:val="70087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0795E0A"/>
    <w:multiLevelType w:val="hybridMultilevel"/>
    <w:tmpl w:val="DBDE8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314E6"/>
    <w:multiLevelType w:val="hybridMultilevel"/>
    <w:tmpl w:val="6E58A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C3331F5"/>
    <w:multiLevelType w:val="hybridMultilevel"/>
    <w:tmpl w:val="9CAE3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053CC0"/>
    <w:multiLevelType w:val="hybridMultilevel"/>
    <w:tmpl w:val="36F4A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7D1820"/>
    <w:multiLevelType w:val="hybridMultilevel"/>
    <w:tmpl w:val="3E548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1F822B1"/>
    <w:multiLevelType w:val="hybridMultilevel"/>
    <w:tmpl w:val="46B27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54F55"/>
    <w:multiLevelType w:val="hybridMultilevel"/>
    <w:tmpl w:val="1AB85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2491DEE"/>
    <w:multiLevelType w:val="hybridMultilevel"/>
    <w:tmpl w:val="DC58A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E2C9F"/>
    <w:multiLevelType w:val="hybridMultilevel"/>
    <w:tmpl w:val="A9BC3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2"/>
  </w:num>
  <w:num w:numId="3">
    <w:abstractNumId w:val="10"/>
  </w:num>
  <w:num w:numId="4">
    <w:abstractNumId w:val="34"/>
  </w:num>
  <w:num w:numId="5">
    <w:abstractNumId w:val="15"/>
  </w:num>
  <w:num w:numId="6">
    <w:abstractNumId w:val="24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1"/>
  </w:num>
  <w:num w:numId="20">
    <w:abstractNumId w:val="31"/>
  </w:num>
  <w:num w:numId="21">
    <w:abstractNumId w:val="26"/>
  </w:num>
  <w:num w:numId="22">
    <w:abstractNumId w:val="11"/>
  </w:num>
  <w:num w:numId="23">
    <w:abstractNumId w:val="37"/>
  </w:num>
  <w:num w:numId="24">
    <w:abstractNumId w:val="35"/>
  </w:num>
  <w:num w:numId="25">
    <w:abstractNumId w:val="29"/>
  </w:num>
  <w:num w:numId="26">
    <w:abstractNumId w:val="14"/>
  </w:num>
  <w:num w:numId="27">
    <w:abstractNumId w:val="13"/>
  </w:num>
  <w:num w:numId="28">
    <w:abstractNumId w:val="32"/>
  </w:num>
  <w:num w:numId="29">
    <w:abstractNumId w:val="33"/>
  </w:num>
  <w:num w:numId="30">
    <w:abstractNumId w:val="25"/>
  </w:num>
  <w:num w:numId="31">
    <w:abstractNumId w:val="20"/>
  </w:num>
  <w:num w:numId="32">
    <w:abstractNumId w:val="17"/>
  </w:num>
  <w:num w:numId="33">
    <w:abstractNumId w:val="18"/>
  </w:num>
  <w:num w:numId="34">
    <w:abstractNumId w:val="27"/>
  </w:num>
  <w:num w:numId="35">
    <w:abstractNumId w:val="16"/>
  </w:num>
  <w:num w:numId="36">
    <w:abstractNumId w:val="22"/>
  </w:num>
  <w:num w:numId="37">
    <w:abstractNumId w:val="3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3A"/>
    <w:rsid w:val="00106A09"/>
    <w:rsid w:val="00157A12"/>
    <w:rsid w:val="002D3CCD"/>
    <w:rsid w:val="005F3896"/>
    <w:rsid w:val="00645252"/>
    <w:rsid w:val="006D3D74"/>
    <w:rsid w:val="00A9204E"/>
    <w:rsid w:val="00C66D07"/>
    <w:rsid w:val="00E45958"/>
    <w:rsid w:val="00F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1E4"/>
  <w15:chartTrackingRefBased/>
  <w15:docId w15:val="{ABEF68DA-D58B-4120-909C-E124EC88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E4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e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264</TotalTime>
  <Pages>5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Koch</dc:creator>
  <cp:keywords/>
  <dc:description/>
  <cp:lastModifiedBy>Zane Koch</cp:lastModifiedBy>
  <cp:revision>2</cp:revision>
  <dcterms:created xsi:type="dcterms:W3CDTF">2018-04-24T18:09:00Z</dcterms:created>
  <dcterms:modified xsi:type="dcterms:W3CDTF">2018-04-24T22:33:00Z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